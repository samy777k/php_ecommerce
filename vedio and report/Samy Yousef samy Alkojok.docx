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0CDB"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51B646E2" wp14:editId="58CA39CC">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93DDD2"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7358482" w14:textId="77777777" w:rsidTr="00A6783B">
        <w:trPr>
          <w:trHeight w:val="270"/>
          <w:jc w:val="center"/>
        </w:trPr>
        <w:tc>
          <w:tcPr>
            <w:tcW w:w="10800" w:type="dxa"/>
          </w:tcPr>
          <w:p w14:paraId="270CF591"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61181DF3" wp14:editId="7541E11F">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5A64B764" w14:textId="2FB92573" w:rsidR="00A66B18" w:rsidRPr="00AA089B" w:rsidRDefault="003B21C3" w:rsidP="00AA089B">
                                  <w:pPr>
                                    <w:pStyle w:val="Logo"/>
                                  </w:pPr>
                                  <w:r>
                                    <w:t>Project</w:t>
                                  </w:r>
                                </w:p>
                              </w:txbxContent>
                            </wps:txbx>
                            <wps:bodyPr wrap="square" lIns="19050" tIns="19050" rIns="19050" bIns="19050" anchor="ctr">
                              <a:spAutoFit/>
                            </wps:bodyPr>
                          </wps:wsp>
                        </a:graphicData>
                      </a:graphic>
                    </wp:inline>
                  </w:drawing>
                </mc:Choice>
                <mc:Fallback>
                  <w:pict>
                    <v:rect w14:anchorId="61181DF3"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" filled="f" strokecolor="white [3212]" strokeweight="3pt">
                      <v:stroke miterlimit="4"/>
                      <v:textbox style="mso-fit-shape-to-text:t" inset="1.5pt,1.5pt,1.5pt,1.5pt">
                        <w:txbxContent>
                          <w:p w14:paraId="5A64B764" w14:textId="2FB92573" w:rsidR="00A66B18" w:rsidRPr="00AA089B" w:rsidRDefault="003B21C3" w:rsidP="00AA089B">
                            <w:pPr>
                              <w:pStyle w:val="Logo"/>
                            </w:pPr>
                            <w:r>
                              <w:t>Project</w:t>
                            </w:r>
                          </w:p>
                        </w:txbxContent>
                      </v:textbox>
                      <w10:anchorlock/>
                    </v:rect>
                  </w:pict>
                </mc:Fallback>
              </mc:AlternateContent>
            </w:r>
          </w:p>
        </w:tc>
      </w:tr>
      <w:tr w:rsidR="00615018" w:rsidRPr="0041428F" w14:paraId="53B77F13" w14:textId="77777777" w:rsidTr="00A6783B">
        <w:trPr>
          <w:trHeight w:val="2691"/>
          <w:jc w:val="center"/>
        </w:trPr>
        <w:tc>
          <w:tcPr>
            <w:tcW w:w="10800" w:type="dxa"/>
            <w:vAlign w:val="bottom"/>
          </w:tcPr>
          <w:p w14:paraId="1B2937FC" w14:textId="666BF296" w:rsidR="00A66B18" w:rsidRPr="00A66B18" w:rsidRDefault="003B21C3" w:rsidP="00A66B18">
            <w:pPr>
              <w:pStyle w:val="ContactInfo"/>
            </w:pPr>
            <w:proofErr w:type="spellStart"/>
            <w:r>
              <w:t>Samy</w:t>
            </w:r>
            <w:proofErr w:type="spellEnd"/>
            <w:r>
              <w:t xml:space="preserve"> Yousef </w:t>
            </w:r>
            <w:proofErr w:type="spellStart"/>
            <w:r>
              <w:t>samy</w:t>
            </w:r>
            <w:proofErr w:type="spellEnd"/>
            <w:r>
              <w:t xml:space="preserve"> </w:t>
            </w:r>
            <w:proofErr w:type="spellStart"/>
            <w:r>
              <w:t>Alkojok</w:t>
            </w:r>
            <w:proofErr w:type="spellEnd"/>
          </w:p>
          <w:p w14:paraId="341C82B4" w14:textId="04A0E589" w:rsidR="003E24DF" w:rsidRPr="0041428F" w:rsidRDefault="003B21C3" w:rsidP="003B21C3">
            <w:pPr>
              <w:pStyle w:val="ContactInfo"/>
            </w:pPr>
            <w:r>
              <w:t>120200510</w:t>
            </w:r>
          </w:p>
          <w:p w14:paraId="44CEFC72" w14:textId="5370FAE4" w:rsidR="003E24DF" w:rsidRPr="0041428F" w:rsidRDefault="003B21C3" w:rsidP="00A66B18">
            <w:pPr>
              <w:pStyle w:val="ContactInfo"/>
              <w:rPr>
                <w:color w:val="000000" w:themeColor="text1"/>
              </w:rPr>
            </w:pPr>
            <w:r>
              <w:t>Store</w:t>
            </w:r>
          </w:p>
        </w:tc>
      </w:tr>
    </w:tbl>
    <w:p w14:paraId="4192D7B1" w14:textId="77777777" w:rsidR="00A66B18" w:rsidRDefault="00A66B18"/>
    <w:p w14:paraId="37C59A03" w14:textId="4EA27549" w:rsidR="003B21C3" w:rsidRDefault="003B21C3" w:rsidP="003B21C3">
      <w:pPr>
        <w:pStyle w:val="Signature"/>
        <w:rPr>
          <w:color w:val="000000" w:themeColor="text1"/>
        </w:rPr>
      </w:pPr>
      <w:r>
        <w:rPr>
          <w:color w:val="000000" w:themeColor="text1"/>
        </w:rPr>
        <w:t>1)_</w:t>
      </w:r>
      <w:proofErr w:type="spellStart"/>
      <w:proofErr w:type="gramStart"/>
      <w:r>
        <w:rPr>
          <w:color w:val="000000" w:themeColor="text1"/>
        </w:rPr>
        <w:t>Requairment</w:t>
      </w:r>
      <w:proofErr w:type="spellEnd"/>
      <w:r>
        <w:rPr>
          <w:color w:val="000000" w:themeColor="text1"/>
        </w:rPr>
        <w:t xml:space="preserve"> :</w:t>
      </w:r>
      <w:proofErr w:type="gramEnd"/>
    </w:p>
    <w:p w14:paraId="497A5912" w14:textId="0394AF4F" w:rsidR="003B21C3" w:rsidRDefault="003B21C3" w:rsidP="003B21C3">
      <w:pPr>
        <w:pStyle w:val="Signature"/>
        <w:rPr>
          <w:color w:val="000000" w:themeColor="text1"/>
        </w:rPr>
      </w:pPr>
    </w:p>
    <w:p w14:paraId="7A162DE1" w14:textId="37F14F1F" w:rsidR="003B21C3" w:rsidRDefault="003B21C3" w:rsidP="003B21C3">
      <w:pPr>
        <w:pStyle w:val="Signature"/>
        <w:numPr>
          <w:ilvl w:val="0"/>
          <w:numId w:val="1"/>
        </w:numPr>
        <w:rPr>
          <w:color w:val="000000" w:themeColor="text1"/>
        </w:rPr>
      </w:pPr>
      <w:proofErr w:type="gramStart"/>
      <w:r>
        <w:rPr>
          <w:color w:val="000000" w:themeColor="text1"/>
        </w:rPr>
        <w:t>Store :</w:t>
      </w:r>
      <w:proofErr w:type="gramEnd"/>
      <w:r>
        <w:rPr>
          <w:color w:val="000000" w:themeColor="text1"/>
        </w:rPr>
        <w:t xml:space="preserve"> I do add , delete , update , edit and show</w:t>
      </w:r>
      <w:r w:rsidR="00AD26DE">
        <w:rPr>
          <w:color w:val="000000" w:themeColor="text1"/>
        </w:rPr>
        <w:t xml:space="preserve"> :</w:t>
      </w:r>
    </w:p>
    <w:p w14:paraId="3F753014" w14:textId="77777777" w:rsidR="00885B72" w:rsidRDefault="00885B72" w:rsidP="00885B72">
      <w:pPr>
        <w:pStyle w:val="Signature"/>
        <w:rPr>
          <w:color w:val="000000" w:themeColor="text1"/>
        </w:rPr>
      </w:pPr>
    </w:p>
    <w:p w14:paraId="44AFE4DC" w14:textId="0DC2449D" w:rsidR="00AD26DE" w:rsidRDefault="00AD26DE" w:rsidP="00AD26DE">
      <w:pPr>
        <w:pStyle w:val="Signature"/>
        <w:ind w:left="1080"/>
        <w:rPr>
          <w:color w:val="000000" w:themeColor="text1"/>
          <w:rtl/>
        </w:rPr>
      </w:pPr>
      <w:r w:rsidRPr="00AD26DE">
        <w:rPr>
          <w:color w:val="000000" w:themeColor="text1"/>
        </w:rPr>
        <w:t xml:space="preserve">The store is added by the requirements that were requested and the </w:t>
      </w:r>
      <w:r>
        <w:rPr>
          <w:color w:val="000000" w:themeColor="text1"/>
        </w:rPr>
        <w:t>category</w:t>
      </w:r>
      <w:r w:rsidRPr="00AD26DE">
        <w:rPr>
          <w:color w:val="000000" w:themeColor="text1"/>
        </w:rPr>
        <w:t xml:space="preserve"> is selected by a drop-down list</w:t>
      </w:r>
      <w:r>
        <w:rPr>
          <w:color w:val="000000" w:themeColor="text1"/>
        </w:rPr>
        <w:t>.</w:t>
      </w:r>
    </w:p>
    <w:p w14:paraId="70CEEA3D" w14:textId="77777777" w:rsidR="00885B72" w:rsidRDefault="00885B72" w:rsidP="00AD26DE">
      <w:pPr>
        <w:pStyle w:val="Signature"/>
        <w:ind w:left="1080"/>
        <w:rPr>
          <w:color w:val="000000" w:themeColor="text1"/>
          <w:rtl/>
        </w:rPr>
      </w:pPr>
    </w:p>
    <w:p w14:paraId="538A62F7" w14:textId="46343F14" w:rsidR="00457562" w:rsidRDefault="003B21C3" w:rsidP="00457562">
      <w:pPr>
        <w:pStyle w:val="Signature"/>
        <w:numPr>
          <w:ilvl w:val="0"/>
          <w:numId w:val="1"/>
        </w:numPr>
        <w:rPr>
          <w:color w:val="000000" w:themeColor="text1"/>
        </w:rPr>
      </w:pPr>
      <w:proofErr w:type="gramStart"/>
      <w:r>
        <w:rPr>
          <w:color w:val="000000" w:themeColor="text1"/>
        </w:rPr>
        <w:t>Category :</w:t>
      </w:r>
      <w:proofErr w:type="gramEnd"/>
      <w:r>
        <w:rPr>
          <w:color w:val="000000" w:themeColor="text1"/>
        </w:rPr>
        <w:t xml:space="preserve"> I do add , delete , update , edit and show.</w:t>
      </w:r>
    </w:p>
    <w:p w14:paraId="5D64CE33" w14:textId="77777777" w:rsidR="00457562" w:rsidRDefault="00457562" w:rsidP="00457562">
      <w:pPr>
        <w:pStyle w:val="Signature"/>
        <w:rPr>
          <w:color w:val="000000" w:themeColor="text1"/>
        </w:rPr>
      </w:pPr>
    </w:p>
    <w:p w14:paraId="3DFBDE1E" w14:textId="677B7543" w:rsidR="00457562" w:rsidRDefault="00457562" w:rsidP="00457562">
      <w:pPr>
        <w:pStyle w:val="Signature"/>
        <w:numPr>
          <w:ilvl w:val="0"/>
          <w:numId w:val="1"/>
        </w:numPr>
        <w:rPr>
          <w:color w:val="000000" w:themeColor="text1"/>
        </w:rPr>
      </w:pPr>
      <w:proofErr w:type="gramStart"/>
      <w:r>
        <w:rPr>
          <w:color w:val="000000" w:themeColor="text1"/>
        </w:rPr>
        <w:t>Admin :</w:t>
      </w:r>
      <w:proofErr w:type="gramEnd"/>
      <w:r>
        <w:rPr>
          <w:color w:val="000000" w:themeColor="text1"/>
        </w:rPr>
        <w:t xml:space="preserve"> I do add , delete , update , edit and show.</w:t>
      </w:r>
    </w:p>
    <w:p w14:paraId="064E6E66" w14:textId="77777777" w:rsidR="00457562" w:rsidRPr="00457562" w:rsidRDefault="00457562" w:rsidP="00457562">
      <w:pPr>
        <w:pStyle w:val="Signature"/>
        <w:ind w:left="0"/>
        <w:rPr>
          <w:color w:val="000000" w:themeColor="text1"/>
        </w:rPr>
      </w:pPr>
    </w:p>
    <w:p w14:paraId="6F5F819A" w14:textId="1DF552F0" w:rsidR="00457562" w:rsidRDefault="00457562" w:rsidP="00457562">
      <w:pPr>
        <w:pStyle w:val="Signature"/>
        <w:numPr>
          <w:ilvl w:val="0"/>
          <w:numId w:val="1"/>
        </w:numPr>
        <w:rPr>
          <w:color w:val="000000" w:themeColor="text1"/>
        </w:rPr>
      </w:pPr>
      <w:proofErr w:type="gramStart"/>
      <w:r>
        <w:rPr>
          <w:color w:val="000000" w:themeColor="text1"/>
        </w:rPr>
        <w:t>Logout :</w:t>
      </w:r>
      <w:proofErr w:type="gramEnd"/>
      <w:r>
        <w:rPr>
          <w:color w:val="000000" w:themeColor="text1"/>
        </w:rPr>
        <w:t xml:space="preserve"> logout from dashboard.</w:t>
      </w:r>
    </w:p>
    <w:p w14:paraId="44ECED71" w14:textId="77777777" w:rsidR="00885B72" w:rsidRDefault="00885B72" w:rsidP="00885B72">
      <w:pPr>
        <w:pStyle w:val="Signature"/>
        <w:rPr>
          <w:color w:val="000000" w:themeColor="text1"/>
        </w:rPr>
      </w:pPr>
    </w:p>
    <w:p w14:paraId="18C16FDB" w14:textId="505DE27D" w:rsidR="00051A03" w:rsidRDefault="00051A03" w:rsidP="003B21C3">
      <w:pPr>
        <w:pStyle w:val="Signature"/>
        <w:numPr>
          <w:ilvl w:val="0"/>
          <w:numId w:val="1"/>
        </w:numPr>
        <w:rPr>
          <w:color w:val="000000" w:themeColor="text1"/>
        </w:rPr>
      </w:pPr>
      <w:proofErr w:type="gramStart"/>
      <w:r>
        <w:rPr>
          <w:color w:val="000000" w:themeColor="text1"/>
        </w:rPr>
        <w:t>Rate :</w:t>
      </w:r>
      <w:proofErr w:type="gramEnd"/>
      <w:r>
        <w:rPr>
          <w:color w:val="000000" w:themeColor="text1"/>
        </w:rPr>
        <w:t xml:space="preserve"> Just insert and Show.</w:t>
      </w:r>
    </w:p>
    <w:p w14:paraId="3CC6B877" w14:textId="2E9F8C04" w:rsidR="00885B72" w:rsidRDefault="00885B72" w:rsidP="00885B72">
      <w:pPr>
        <w:pStyle w:val="Signature"/>
        <w:rPr>
          <w:color w:val="000000" w:themeColor="text1"/>
          <w:rtl/>
        </w:rPr>
      </w:pPr>
    </w:p>
    <w:p w14:paraId="39CB46AD" w14:textId="16D96333" w:rsidR="00885B72" w:rsidRDefault="00885B72" w:rsidP="00885B72">
      <w:pPr>
        <w:pStyle w:val="Signature"/>
        <w:rPr>
          <w:color w:val="000000" w:themeColor="text1"/>
        </w:rPr>
      </w:pPr>
    </w:p>
    <w:p w14:paraId="2CBF64CF" w14:textId="1069298F" w:rsidR="00885B72" w:rsidRDefault="00885B72" w:rsidP="00885B72">
      <w:pPr>
        <w:pStyle w:val="Signature"/>
        <w:rPr>
          <w:color w:val="000000" w:themeColor="text1"/>
        </w:rPr>
      </w:pPr>
      <w:r>
        <w:rPr>
          <w:color w:val="000000" w:themeColor="text1"/>
        </w:rPr>
        <w:t>2)_</w:t>
      </w:r>
      <w:proofErr w:type="gramStart"/>
      <w:r>
        <w:rPr>
          <w:color w:val="000000" w:themeColor="text1"/>
        </w:rPr>
        <w:t>Bonus :</w:t>
      </w:r>
      <w:proofErr w:type="gramEnd"/>
    </w:p>
    <w:p w14:paraId="2D6C0D78" w14:textId="254D891D" w:rsidR="00885B72" w:rsidRDefault="00885B72" w:rsidP="00885B72">
      <w:pPr>
        <w:pStyle w:val="Signature"/>
        <w:rPr>
          <w:color w:val="000000" w:themeColor="text1"/>
        </w:rPr>
      </w:pPr>
    </w:p>
    <w:p w14:paraId="2A91F32E" w14:textId="6D94C63C" w:rsidR="00885B72" w:rsidRDefault="00885B72" w:rsidP="00885B72">
      <w:pPr>
        <w:pStyle w:val="Signature"/>
        <w:rPr>
          <w:color w:val="000000" w:themeColor="text1"/>
          <w:rtl/>
        </w:rPr>
      </w:pPr>
      <w:r>
        <w:rPr>
          <w:color w:val="000000" w:themeColor="text1"/>
        </w:rPr>
        <w:t>*</w:t>
      </w:r>
      <w:r w:rsidR="001468D3" w:rsidRPr="001468D3">
        <w:t xml:space="preserve"> </w:t>
      </w:r>
      <w:r w:rsidR="001468D3" w:rsidRPr="001468D3">
        <w:rPr>
          <w:color w:val="000000" w:themeColor="text1"/>
        </w:rPr>
        <w:t xml:space="preserve">I tried not to evaluate more than once, but it did not work completely. I made a table in the data base named </w:t>
      </w:r>
      <w:proofErr w:type="spellStart"/>
      <w:r w:rsidR="001468D3" w:rsidRPr="001468D3">
        <w:rPr>
          <w:color w:val="000000" w:themeColor="text1"/>
        </w:rPr>
        <w:t>is_rate</w:t>
      </w:r>
      <w:proofErr w:type="spellEnd"/>
      <w:r w:rsidR="001468D3" w:rsidRPr="001468D3">
        <w:rPr>
          <w:color w:val="000000" w:themeColor="text1"/>
        </w:rPr>
        <w:t xml:space="preserve"> and made the mac address and the process of adding it to it and then I deleted the code, you can see it in the data base</w:t>
      </w:r>
    </w:p>
    <w:p w14:paraId="7F85D990" w14:textId="4CF86D8F" w:rsidR="001468D3" w:rsidRDefault="001468D3" w:rsidP="00885B72">
      <w:pPr>
        <w:pStyle w:val="Signature"/>
        <w:rPr>
          <w:color w:val="000000" w:themeColor="text1"/>
          <w:rtl/>
        </w:rPr>
      </w:pPr>
    </w:p>
    <w:p w14:paraId="718FF7B7" w14:textId="3B1F0F7B" w:rsidR="001468D3" w:rsidRDefault="001468D3" w:rsidP="00885B72">
      <w:pPr>
        <w:pStyle w:val="Signature"/>
        <w:rPr>
          <w:color w:val="000000" w:themeColor="text1"/>
          <w:rtl/>
        </w:rPr>
      </w:pPr>
    </w:p>
    <w:p w14:paraId="31A1C005" w14:textId="0943CB3D" w:rsidR="001468D3" w:rsidRDefault="001468D3" w:rsidP="00885B72">
      <w:pPr>
        <w:pStyle w:val="Signature"/>
        <w:rPr>
          <w:color w:val="000000" w:themeColor="text1"/>
        </w:rPr>
      </w:pPr>
    </w:p>
    <w:p w14:paraId="0A241BB5" w14:textId="77777777" w:rsidR="001468D3" w:rsidRDefault="001468D3" w:rsidP="00885B72">
      <w:pPr>
        <w:pStyle w:val="Signature"/>
        <w:rPr>
          <w:color w:val="000000" w:themeColor="text1"/>
          <w:rtl/>
        </w:rPr>
      </w:pPr>
    </w:p>
    <w:p w14:paraId="7E07876F" w14:textId="2BA572E6" w:rsidR="00051A03" w:rsidRDefault="001468D3" w:rsidP="00051A03">
      <w:pPr>
        <w:pStyle w:val="Signature"/>
        <w:rPr>
          <w:color w:val="000000" w:themeColor="text1"/>
        </w:rPr>
      </w:pPr>
      <w:r>
        <w:rPr>
          <w:color w:val="000000" w:themeColor="text1"/>
        </w:rPr>
        <w:t xml:space="preserve">3)_Bonus </w:t>
      </w:r>
      <w:proofErr w:type="gramStart"/>
      <w:r>
        <w:rPr>
          <w:color w:val="000000" w:themeColor="text1"/>
        </w:rPr>
        <w:t>Other :</w:t>
      </w:r>
      <w:proofErr w:type="gramEnd"/>
    </w:p>
    <w:p w14:paraId="0535BBFF" w14:textId="09BFB68D" w:rsidR="001468D3" w:rsidRDefault="001468D3" w:rsidP="00051A03">
      <w:pPr>
        <w:pStyle w:val="Signature"/>
        <w:rPr>
          <w:color w:val="000000" w:themeColor="text1"/>
        </w:rPr>
      </w:pPr>
    </w:p>
    <w:p w14:paraId="50A8F0F3" w14:textId="52E9AB81" w:rsidR="001468D3" w:rsidRDefault="001468D3" w:rsidP="001468D3">
      <w:pPr>
        <w:pStyle w:val="Signature"/>
        <w:numPr>
          <w:ilvl w:val="0"/>
          <w:numId w:val="1"/>
        </w:numPr>
        <w:rPr>
          <w:color w:val="000000" w:themeColor="text1"/>
        </w:rPr>
      </w:pPr>
      <w:proofErr w:type="gramStart"/>
      <w:r>
        <w:rPr>
          <w:color w:val="000000" w:themeColor="text1"/>
        </w:rPr>
        <w:t>Admin :</w:t>
      </w:r>
      <w:proofErr w:type="gramEnd"/>
      <w:r>
        <w:rPr>
          <w:color w:val="000000" w:themeColor="text1"/>
        </w:rPr>
        <w:t xml:space="preserve"> I do add , delete , update , edit and show.</w:t>
      </w:r>
    </w:p>
    <w:p w14:paraId="7C307B4E" w14:textId="77777777" w:rsidR="001468D3" w:rsidRDefault="001468D3" w:rsidP="001468D3">
      <w:pPr>
        <w:pStyle w:val="Signature"/>
        <w:rPr>
          <w:color w:val="000000" w:themeColor="text1"/>
        </w:rPr>
      </w:pPr>
    </w:p>
    <w:p w14:paraId="6AF76827" w14:textId="5ECF0A85" w:rsidR="001468D3" w:rsidRDefault="001468D3" w:rsidP="001468D3">
      <w:pPr>
        <w:pStyle w:val="Signature"/>
        <w:ind w:left="1080"/>
        <w:rPr>
          <w:color w:val="000000" w:themeColor="text1"/>
        </w:rPr>
      </w:pPr>
      <w:r w:rsidRPr="00885B72">
        <w:rPr>
          <w:color w:val="000000" w:themeColor="text1"/>
        </w:rPr>
        <w:t>For the manager, any manager who entered the administration page can see only his private profile and he cannot see other managers and he cannot delete or modify them and there is an option to deactivate the manager</w:t>
      </w:r>
      <w:r>
        <w:rPr>
          <w:rFonts w:hint="cs"/>
          <w:color w:val="000000" w:themeColor="text1"/>
          <w:rtl/>
        </w:rPr>
        <w:t>.</w:t>
      </w:r>
    </w:p>
    <w:p w14:paraId="47D37E89" w14:textId="47C12DC6" w:rsidR="001468D3" w:rsidRDefault="001468D3" w:rsidP="001468D3">
      <w:pPr>
        <w:pStyle w:val="Signature"/>
        <w:ind w:left="1080"/>
        <w:rPr>
          <w:color w:val="000000" w:themeColor="text1"/>
        </w:rPr>
      </w:pPr>
    </w:p>
    <w:p w14:paraId="5905E2E3" w14:textId="3718B89A" w:rsidR="00073DF6" w:rsidRPr="0039199A" w:rsidRDefault="00073DF6" w:rsidP="001468D3">
      <w:pPr>
        <w:pStyle w:val="Signature"/>
        <w:ind w:left="1080"/>
        <w:rPr>
          <w:rtl/>
        </w:rPr>
      </w:pPr>
      <w:r w:rsidRPr="00073DF6">
        <w:rPr>
          <w:color w:val="000000" w:themeColor="text1"/>
        </w:rPr>
        <w:t>If the admin is not active, he cannot log in and a message appears that it is not active</w:t>
      </w:r>
      <w:r>
        <w:rPr>
          <w:color w:val="000000" w:themeColor="text1"/>
        </w:rPr>
        <w:t>.</w:t>
      </w:r>
    </w:p>
    <w:p w14:paraId="30639415" w14:textId="229C099C" w:rsidR="001468D3" w:rsidRDefault="001468D3" w:rsidP="001468D3">
      <w:pPr>
        <w:pStyle w:val="Signature"/>
        <w:ind w:left="1080"/>
        <w:rPr>
          <w:color w:val="000000" w:themeColor="text1"/>
        </w:rPr>
      </w:pPr>
    </w:p>
    <w:p w14:paraId="0D28FE6F" w14:textId="78B590DB" w:rsidR="00073DF6" w:rsidRDefault="00073DF6" w:rsidP="00457562">
      <w:pPr>
        <w:pStyle w:val="Signature"/>
        <w:ind w:left="0"/>
        <w:rPr>
          <w:color w:val="000000" w:themeColor="text1"/>
        </w:rPr>
      </w:pPr>
    </w:p>
    <w:p w14:paraId="68832C06" w14:textId="1388FC71" w:rsidR="00073DF6" w:rsidRDefault="00073DF6" w:rsidP="00051A03">
      <w:pPr>
        <w:pStyle w:val="Signature"/>
        <w:rPr>
          <w:color w:val="000000" w:themeColor="text1"/>
        </w:rPr>
      </w:pPr>
      <w:r>
        <w:rPr>
          <w:color w:val="000000" w:themeColor="text1"/>
        </w:rPr>
        <w:lastRenderedPageBreak/>
        <w:t xml:space="preserve">4)_Software </w:t>
      </w:r>
      <w:proofErr w:type="gramStart"/>
      <w:r>
        <w:rPr>
          <w:color w:val="000000" w:themeColor="text1"/>
        </w:rPr>
        <w:t>Design :</w:t>
      </w:r>
      <w:proofErr w:type="gramEnd"/>
    </w:p>
    <w:p w14:paraId="0949369F" w14:textId="2439A098" w:rsidR="00073DF6" w:rsidRDefault="00DA7257" w:rsidP="00051A03">
      <w:pPr>
        <w:pStyle w:val="Signature"/>
        <w:rPr>
          <w:color w:val="000000" w:themeColor="text1"/>
          <w:rtl/>
        </w:rPr>
      </w:pPr>
      <w:r w:rsidRPr="00DA7257">
        <w:rPr>
          <w:noProof/>
          <w:color w:val="000000" w:themeColor="text1"/>
        </w:rPr>
        <w:drawing>
          <wp:inline distT="0" distB="0" distL="0" distR="0" wp14:anchorId="51D29CA4" wp14:editId="613750E5">
            <wp:extent cx="5867400" cy="368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3601" cy="3692613"/>
                    </a:xfrm>
                    <a:prstGeom prst="rect">
                      <a:avLst/>
                    </a:prstGeom>
                  </pic:spPr>
                </pic:pic>
              </a:graphicData>
            </a:graphic>
          </wp:inline>
        </w:drawing>
      </w:r>
    </w:p>
    <w:p w14:paraId="27327FBD" w14:textId="77777777" w:rsidR="00DA7257" w:rsidRDefault="00DA7257" w:rsidP="00051A03">
      <w:pPr>
        <w:pStyle w:val="Signature"/>
        <w:rPr>
          <w:color w:val="000000" w:themeColor="text1"/>
        </w:rPr>
      </w:pPr>
      <w:r>
        <w:rPr>
          <w:color w:val="000000" w:themeColor="text1"/>
        </w:rPr>
        <w:t>5)_</w:t>
      </w:r>
      <w:proofErr w:type="gramStart"/>
      <w:r>
        <w:rPr>
          <w:color w:val="000000" w:themeColor="text1"/>
        </w:rPr>
        <w:t>Templets :</w:t>
      </w:r>
      <w:proofErr w:type="gramEnd"/>
    </w:p>
    <w:p w14:paraId="61795C09" w14:textId="77777777" w:rsidR="00DA7257" w:rsidRDefault="00DA7257" w:rsidP="00051A03">
      <w:pPr>
        <w:pStyle w:val="Signature"/>
        <w:rPr>
          <w:color w:val="000000" w:themeColor="text1"/>
        </w:rPr>
      </w:pPr>
    </w:p>
    <w:p w14:paraId="797D6B6C" w14:textId="5C753518" w:rsidR="00C44454" w:rsidRDefault="00DA7257" w:rsidP="00355923">
      <w:pPr>
        <w:pStyle w:val="Signature"/>
        <w:numPr>
          <w:ilvl w:val="0"/>
          <w:numId w:val="1"/>
        </w:numPr>
        <w:rPr>
          <w:color w:val="000000" w:themeColor="text1"/>
        </w:rPr>
      </w:pPr>
      <w:r>
        <w:rPr>
          <w:color w:val="000000" w:themeColor="text1"/>
        </w:rPr>
        <w:t xml:space="preserve">Add </w:t>
      </w:r>
      <w:proofErr w:type="gramStart"/>
      <w:r w:rsidR="00C44454">
        <w:rPr>
          <w:color w:val="000000" w:themeColor="text1"/>
        </w:rPr>
        <w:t xml:space="preserve">Rating </w:t>
      </w:r>
      <w:r w:rsidR="00C44454">
        <w:rPr>
          <w:rFonts w:hint="cs"/>
          <w:color w:val="000000" w:themeColor="text1"/>
          <w:rtl/>
        </w:rPr>
        <w:t>,</w:t>
      </w:r>
      <w:proofErr w:type="gramEnd"/>
      <w:r w:rsidR="00C44454">
        <w:rPr>
          <w:color w:val="000000" w:themeColor="text1"/>
        </w:rPr>
        <w:t xml:space="preserve"> </w:t>
      </w:r>
      <w:r w:rsidR="00355923">
        <w:rPr>
          <w:color w:val="000000" w:themeColor="text1"/>
        </w:rPr>
        <w:t>Rating Account</w:t>
      </w:r>
    </w:p>
    <w:p w14:paraId="0F7980BB" w14:textId="77777777" w:rsidR="00355923" w:rsidRDefault="00C44454" w:rsidP="00051A03">
      <w:pPr>
        <w:pStyle w:val="Signature"/>
        <w:rPr>
          <w:color w:val="000000" w:themeColor="text1"/>
        </w:rPr>
      </w:pPr>
      <w:r w:rsidRPr="00C44454">
        <w:rPr>
          <w:noProof/>
          <w:color w:val="000000" w:themeColor="text1"/>
        </w:rPr>
        <w:drawing>
          <wp:inline distT="0" distB="0" distL="0" distR="0" wp14:anchorId="4F47A00D" wp14:editId="5B140070">
            <wp:extent cx="5465618" cy="44678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432" cy="4479153"/>
                    </a:xfrm>
                    <a:prstGeom prst="rect">
                      <a:avLst/>
                    </a:prstGeom>
                  </pic:spPr>
                </pic:pic>
              </a:graphicData>
            </a:graphic>
          </wp:inline>
        </w:drawing>
      </w:r>
    </w:p>
    <w:p w14:paraId="613740CD" w14:textId="77777777" w:rsidR="00355923" w:rsidRDefault="00355923" w:rsidP="00051A03">
      <w:pPr>
        <w:pStyle w:val="Signature"/>
        <w:rPr>
          <w:color w:val="000000" w:themeColor="text1"/>
        </w:rPr>
      </w:pPr>
    </w:p>
    <w:p w14:paraId="5E3E9A57" w14:textId="5DE1D2B1" w:rsidR="00DA7257" w:rsidRDefault="00355923" w:rsidP="00355923">
      <w:pPr>
        <w:pStyle w:val="Signature"/>
        <w:numPr>
          <w:ilvl w:val="0"/>
          <w:numId w:val="1"/>
        </w:numPr>
        <w:rPr>
          <w:color w:val="000000" w:themeColor="text1"/>
        </w:rPr>
      </w:pPr>
      <w:r>
        <w:rPr>
          <w:color w:val="000000" w:themeColor="text1"/>
        </w:rPr>
        <w:lastRenderedPageBreak/>
        <w:t>Add Admin</w:t>
      </w:r>
      <w:r w:rsidR="00DA7257">
        <w:rPr>
          <w:color w:val="000000" w:themeColor="text1"/>
        </w:rPr>
        <w:t xml:space="preserve"> </w:t>
      </w:r>
    </w:p>
    <w:p w14:paraId="3B5CC869" w14:textId="57EC0850" w:rsidR="00355923" w:rsidRDefault="00355923" w:rsidP="00355923">
      <w:pPr>
        <w:pStyle w:val="Signature"/>
        <w:rPr>
          <w:color w:val="000000" w:themeColor="text1"/>
        </w:rPr>
      </w:pPr>
      <w:r w:rsidRPr="00355923">
        <w:rPr>
          <w:noProof/>
          <w:color w:val="000000" w:themeColor="text1"/>
        </w:rPr>
        <w:drawing>
          <wp:inline distT="0" distB="0" distL="0" distR="0" wp14:anchorId="30650E4C" wp14:editId="177D2A15">
            <wp:extent cx="5756564" cy="422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651" cy="4231269"/>
                    </a:xfrm>
                    <a:prstGeom prst="rect">
                      <a:avLst/>
                    </a:prstGeom>
                  </pic:spPr>
                </pic:pic>
              </a:graphicData>
            </a:graphic>
          </wp:inline>
        </w:drawing>
      </w:r>
    </w:p>
    <w:p w14:paraId="1507D648" w14:textId="68B44D3D" w:rsidR="00515A72" w:rsidRDefault="00515A72" w:rsidP="00355923">
      <w:pPr>
        <w:pStyle w:val="Signature"/>
        <w:rPr>
          <w:color w:val="000000" w:themeColor="text1"/>
        </w:rPr>
      </w:pPr>
    </w:p>
    <w:p w14:paraId="68040921" w14:textId="7F87424C" w:rsidR="00515A72" w:rsidRDefault="00515A72" w:rsidP="00515A72">
      <w:pPr>
        <w:pStyle w:val="Signature"/>
        <w:numPr>
          <w:ilvl w:val="0"/>
          <w:numId w:val="1"/>
        </w:numPr>
        <w:rPr>
          <w:color w:val="000000" w:themeColor="text1"/>
        </w:rPr>
      </w:pPr>
      <w:r>
        <w:rPr>
          <w:color w:val="000000" w:themeColor="text1"/>
        </w:rPr>
        <w:t>Delete Admin</w:t>
      </w:r>
    </w:p>
    <w:p w14:paraId="03076B27" w14:textId="3487D2D1" w:rsidR="00515A72" w:rsidRDefault="00515A72" w:rsidP="00515A72">
      <w:pPr>
        <w:pStyle w:val="Signature"/>
        <w:rPr>
          <w:color w:val="000000" w:themeColor="text1"/>
        </w:rPr>
      </w:pPr>
      <w:r w:rsidRPr="00515A72">
        <w:rPr>
          <w:noProof/>
          <w:color w:val="000000" w:themeColor="text1"/>
        </w:rPr>
        <w:drawing>
          <wp:inline distT="0" distB="0" distL="0" distR="0" wp14:anchorId="640EFC72" wp14:editId="79D326E3">
            <wp:extent cx="6033655" cy="27495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226" cy="2755734"/>
                    </a:xfrm>
                    <a:prstGeom prst="rect">
                      <a:avLst/>
                    </a:prstGeom>
                  </pic:spPr>
                </pic:pic>
              </a:graphicData>
            </a:graphic>
          </wp:inline>
        </w:drawing>
      </w:r>
    </w:p>
    <w:p w14:paraId="59AF7B9C" w14:textId="7076EE7E" w:rsidR="00515A72" w:rsidRDefault="00515A72" w:rsidP="00515A72">
      <w:pPr>
        <w:pStyle w:val="Signature"/>
        <w:rPr>
          <w:color w:val="000000" w:themeColor="text1"/>
        </w:rPr>
      </w:pPr>
    </w:p>
    <w:p w14:paraId="1DA84E3D" w14:textId="5CCE3461" w:rsidR="00515A72" w:rsidRDefault="00515A72" w:rsidP="00515A72">
      <w:pPr>
        <w:pStyle w:val="Signature"/>
        <w:rPr>
          <w:color w:val="000000" w:themeColor="text1"/>
        </w:rPr>
      </w:pPr>
    </w:p>
    <w:p w14:paraId="6DBC4C3F" w14:textId="6BC5F303" w:rsidR="00515A72" w:rsidRDefault="00515A72" w:rsidP="00515A72">
      <w:pPr>
        <w:pStyle w:val="Signature"/>
        <w:rPr>
          <w:color w:val="000000" w:themeColor="text1"/>
        </w:rPr>
      </w:pPr>
    </w:p>
    <w:p w14:paraId="2408AA1C" w14:textId="7B72BCED" w:rsidR="00515A72" w:rsidRDefault="00515A72" w:rsidP="00515A72">
      <w:pPr>
        <w:pStyle w:val="Signature"/>
        <w:rPr>
          <w:color w:val="000000" w:themeColor="text1"/>
        </w:rPr>
      </w:pPr>
    </w:p>
    <w:p w14:paraId="7BC6B83F" w14:textId="11973550" w:rsidR="00515A72" w:rsidRDefault="00515A72" w:rsidP="00515A72">
      <w:pPr>
        <w:pStyle w:val="Signature"/>
        <w:rPr>
          <w:color w:val="000000" w:themeColor="text1"/>
        </w:rPr>
      </w:pPr>
    </w:p>
    <w:p w14:paraId="70E4EB3E" w14:textId="192197AC" w:rsidR="00515A72" w:rsidRDefault="00515A72" w:rsidP="00515A72">
      <w:pPr>
        <w:pStyle w:val="Signature"/>
        <w:rPr>
          <w:color w:val="000000" w:themeColor="text1"/>
        </w:rPr>
      </w:pPr>
    </w:p>
    <w:p w14:paraId="38C4558F" w14:textId="5F133201" w:rsidR="00515A72" w:rsidRDefault="00515A72" w:rsidP="00515A72">
      <w:pPr>
        <w:pStyle w:val="Signature"/>
        <w:rPr>
          <w:color w:val="000000" w:themeColor="text1"/>
        </w:rPr>
      </w:pPr>
    </w:p>
    <w:p w14:paraId="7E722F25" w14:textId="7D879606" w:rsidR="00515A72" w:rsidRDefault="00515A72" w:rsidP="00515A72">
      <w:pPr>
        <w:pStyle w:val="Signature"/>
        <w:rPr>
          <w:color w:val="000000" w:themeColor="text1"/>
        </w:rPr>
      </w:pPr>
    </w:p>
    <w:p w14:paraId="4FE0B0B1" w14:textId="79E74798" w:rsidR="00515A72" w:rsidRDefault="00515A72" w:rsidP="00515A72">
      <w:pPr>
        <w:pStyle w:val="Signature"/>
        <w:rPr>
          <w:color w:val="000000" w:themeColor="text1"/>
        </w:rPr>
      </w:pPr>
    </w:p>
    <w:p w14:paraId="38B2957E" w14:textId="7163034A" w:rsidR="00515A72" w:rsidRDefault="00515A72" w:rsidP="00515A72">
      <w:pPr>
        <w:pStyle w:val="Signature"/>
        <w:numPr>
          <w:ilvl w:val="0"/>
          <w:numId w:val="1"/>
        </w:numPr>
        <w:rPr>
          <w:color w:val="000000" w:themeColor="text1"/>
        </w:rPr>
      </w:pPr>
      <w:r>
        <w:rPr>
          <w:color w:val="000000" w:themeColor="text1"/>
        </w:rPr>
        <w:lastRenderedPageBreak/>
        <w:t>Update Admin</w:t>
      </w:r>
    </w:p>
    <w:p w14:paraId="7E822FE1" w14:textId="6BCB8BEB" w:rsidR="00515A72" w:rsidRDefault="00515A72" w:rsidP="00515A72">
      <w:pPr>
        <w:pStyle w:val="Signature"/>
        <w:rPr>
          <w:color w:val="000000" w:themeColor="text1"/>
        </w:rPr>
      </w:pPr>
      <w:r w:rsidRPr="00515A72">
        <w:rPr>
          <w:noProof/>
          <w:color w:val="000000" w:themeColor="text1"/>
        </w:rPr>
        <w:drawing>
          <wp:inline distT="0" distB="0" distL="0" distR="0" wp14:anchorId="48099E97" wp14:editId="08A58EDA">
            <wp:extent cx="6629400" cy="5616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2027" cy="5618801"/>
                    </a:xfrm>
                    <a:prstGeom prst="rect">
                      <a:avLst/>
                    </a:prstGeom>
                  </pic:spPr>
                </pic:pic>
              </a:graphicData>
            </a:graphic>
          </wp:inline>
        </w:drawing>
      </w:r>
    </w:p>
    <w:p w14:paraId="7AC39C58" w14:textId="3D51E46A" w:rsidR="00401F35" w:rsidRDefault="00401F35" w:rsidP="00515A72">
      <w:pPr>
        <w:pStyle w:val="Signature"/>
        <w:rPr>
          <w:color w:val="000000" w:themeColor="text1"/>
        </w:rPr>
      </w:pPr>
    </w:p>
    <w:p w14:paraId="7B7B829F" w14:textId="204EBB1C" w:rsidR="00C22421" w:rsidRPr="00C22421" w:rsidRDefault="00401F35" w:rsidP="00C22421">
      <w:pPr>
        <w:pStyle w:val="Signature"/>
        <w:numPr>
          <w:ilvl w:val="0"/>
          <w:numId w:val="1"/>
        </w:numPr>
        <w:rPr>
          <w:color w:val="000000" w:themeColor="text1"/>
        </w:rPr>
      </w:pPr>
      <w:r>
        <w:rPr>
          <w:color w:val="000000" w:themeColor="text1"/>
        </w:rPr>
        <w:t xml:space="preserve">Admin Is Login or not </w:t>
      </w:r>
      <w:proofErr w:type="gramStart"/>
      <w:r w:rsidRPr="00401F35">
        <w:rPr>
          <w:color w:val="000000" w:themeColor="text1"/>
        </w:rPr>
        <w:t>To</w:t>
      </w:r>
      <w:proofErr w:type="gramEnd"/>
      <w:r w:rsidRPr="00401F35">
        <w:rPr>
          <w:color w:val="000000" w:themeColor="text1"/>
        </w:rPr>
        <w:t xml:space="preserve"> find out the admin account entered</w:t>
      </w:r>
    </w:p>
    <w:p w14:paraId="14591755" w14:textId="7092F28A" w:rsidR="00401F35" w:rsidRDefault="00401F35" w:rsidP="00401F35">
      <w:pPr>
        <w:pStyle w:val="Signature"/>
        <w:rPr>
          <w:color w:val="000000" w:themeColor="text1"/>
        </w:rPr>
      </w:pPr>
      <w:r>
        <w:rPr>
          <w:noProof/>
        </w:rPr>
        <w:drawing>
          <wp:inline distT="0" distB="0" distL="0" distR="0" wp14:anchorId="2DADF03F" wp14:editId="3DEC83ED">
            <wp:extent cx="6220691" cy="23856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5263" cy="2387448"/>
                    </a:xfrm>
                    <a:prstGeom prst="rect">
                      <a:avLst/>
                    </a:prstGeom>
                  </pic:spPr>
                </pic:pic>
              </a:graphicData>
            </a:graphic>
          </wp:inline>
        </w:drawing>
      </w:r>
    </w:p>
    <w:p w14:paraId="506F84A1" w14:textId="076CD9D2" w:rsidR="0039199A" w:rsidRDefault="0039199A" w:rsidP="00401F35">
      <w:pPr>
        <w:pStyle w:val="Signature"/>
        <w:rPr>
          <w:color w:val="000000" w:themeColor="text1"/>
          <w:rtl/>
        </w:rPr>
      </w:pPr>
    </w:p>
    <w:p w14:paraId="75ED0D0D" w14:textId="221A9BAB" w:rsidR="00C22421" w:rsidRDefault="00C22421" w:rsidP="00401F35">
      <w:pPr>
        <w:pStyle w:val="Signature"/>
        <w:rPr>
          <w:color w:val="000000" w:themeColor="text1"/>
          <w:rtl/>
        </w:rPr>
      </w:pPr>
    </w:p>
    <w:p w14:paraId="71D2B0FB" w14:textId="3ADC806D" w:rsidR="00C22421" w:rsidRDefault="00C22421" w:rsidP="00401F35">
      <w:pPr>
        <w:pStyle w:val="Signature"/>
        <w:rPr>
          <w:color w:val="000000" w:themeColor="text1"/>
          <w:rtl/>
        </w:rPr>
      </w:pPr>
    </w:p>
    <w:p w14:paraId="6CBDDD27" w14:textId="30630203" w:rsidR="0039199A" w:rsidRDefault="00C22421" w:rsidP="00C22421">
      <w:pPr>
        <w:pStyle w:val="Signature"/>
        <w:numPr>
          <w:ilvl w:val="0"/>
          <w:numId w:val="1"/>
        </w:numPr>
        <w:rPr>
          <w:color w:val="000000" w:themeColor="text1"/>
        </w:rPr>
      </w:pPr>
      <w:r w:rsidRPr="00C22421">
        <w:rPr>
          <w:color w:val="000000" w:themeColor="text1"/>
        </w:rPr>
        <w:lastRenderedPageBreak/>
        <w:t xml:space="preserve">An admin is deleted in </w:t>
      </w:r>
      <w:proofErr w:type="spellStart"/>
      <w:r w:rsidRPr="00C22421">
        <w:rPr>
          <w:color w:val="000000" w:themeColor="text1"/>
        </w:rPr>
        <w:t>this_login</w:t>
      </w:r>
      <w:proofErr w:type="spellEnd"/>
      <w:r w:rsidRPr="00C22421">
        <w:rPr>
          <w:color w:val="000000" w:themeColor="text1"/>
        </w:rPr>
        <w:t xml:space="preserve"> when the session is closed</w:t>
      </w:r>
    </w:p>
    <w:p w14:paraId="6150EA28" w14:textId="2A9DE69E" w:rsidR="00C22421" w:rsidRDefault="002425CC" w:rsidP="00C22421">
      <w:pPr>
        <w:pStyle w:val="Signature"/>
        <w:rPr>
          <w:color w:val="000000" w:themeColor="text1"/>
        </w:rPr>
      </w:pPr>
      <w:r w:rsidRPr="002425CC">
        <w:rPr>
          <w:color w:val="000000" w:themeColor="text1"/>
        </w:rPr>
        <w:drawing>
          <wp:inline distT="0" distB="0" distL="0" distR="0" wp14:anchorId="06A4F5C5" wp14:editId="16E4E506">
            <wp:extent cx="6858000" cy="5069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5069205"/>
                    </a:xfrm>
                    <a:prstGeom prst="rect">
                      <a:avLst/>
                    </a:prstGeom>
                  </pic:spPr>
                </pic:pic>
              </a:graphicData>
            </a:graphic>
          </wp:inline>
        </w:drawing>
      </w:r>
    </w:p>
    <w:p w14:paraId="283D04F1" w14:textId="47F34819" w:rsidR="0039199A" w:rsidRDefault="0039199A" w:rsidP="00401F35">
      <w:pPr>
        <w:pStyle w:val="Signature"/>
        <w:rPr>
          <w:color w:val="000000" w:themeColor="text1"/>
        </w:rPr>
      </w:pPr>
    </w:p>
    <w:p w14:paraId="0BD8E50E" w14:textId="21A03A97" w:rsidR="0039199A" w:rsidRPr="002425CC" w:rsidRDefault="002425CC" w:rsidP="00401F35">
      <w:pPr>
        <w:pStyle w:val="Signature"/>
        <w:rPr>
          <w:color w:val="000000" w:themeColor="text1"/>
          <w:sz w:val="28"/>
          <w:szCs w:val="28"/>
        </w:rPr>
      </w:pPr>
      <w:r w:rsidRPr="002425CC">
        <w:rPr>
          <w:color w:val="000000" w:themeColor="text1"/>
          <w:sz w:val="28"/>
          <w:szCs w:val="28"/>
        </w:rPr>
        <w:t xml:space="preserve"> </w:t>
      </w:r>
      <w:proofErr w:type="gramStart"/>
      <w:r w:rsidRPr="002425CC">
        <w:rPr>
          <w:color w:val="000000" w:themeColor="text1"/>
          <w:sz w:val="28"/>
          <w:szCs w:val="28"/>
        </w:rPr>
        <w:t xml:space="preserve">{ </w:t>
      </w:r>
      <w:proofErr w:type="spellStart"/>
      <w:r w:rsidR="0039199A" w:rsidRPr="002425CC">
        <w:rPr>
          <w:color w:val="000000" w:themeColor="text1"/>
          <w:sz w:val="28"/>
          <w:szCs w:val="28"/>
        </w:rPr>
        <w:t>DataBase</w:t>
      </w:r>
      <w:proofErr w:type="spellEnd"/>
      <w:proofErr w:type="gramEnd"/>
      <w:r w:rsidR="0039199A" w:rsidRPr="002425CC">
        <w:rPr>
          <w:color w:val="000000" w:themeColor="text1"/>
          <w:sz w:val="28"/>
          <w:szCs w:val="28"/>
        </w:rPr>
        <w:t xml:space="preserve"> </w:t>
      </w:r>
      <w:proofErr w:type="spellStart"/>
      <w:r w:rsidR="0039199A" w:rsidRPr="002425CC">
        <w:rPr>
          <w:color w:val="000000" w:themeColor="text1"/>
          <w:sz w:val="28"/>
          <w:szCs w:val="28"/>
        </w:rPr>
        <w:t>Arcitecture</w:t>
      </w:r>
      <w:proofErr w:type="spellEnd"/>
      <w:r w:rsidR="0039199A" w:rsidRPr="002425CC">
        <w:rPr>
          <w:color w:val="000000" w:themeColor="text1"/>
          <w:sz w:val="28"/>
          <w:szCs w:val="28"/>
        </w:rPr>
        <w:t xml:space="preserve"> </w:t>
      </w:r>
      <w:r w:rsidRPr="002425CC">
        <w:rPr>
          <w:color w:val="000000" w:themeColor="text1"/>
          <w:sz w:val="28"/>
          <w:szCs w:val="28"/>
        </w:rPr>
        <w:t>}</w:t>
      </w:r>
      <w:r w:rsidR="0039199A" w:rsidRPr="002425CC">
        <w:rPr>
          <w:color w:val="000000" w:themeColor="text1"/>
          <w:sz w:val="28"/>
          <w:szCs w:val="28"/>
        </w:rPr>
        <w:t>:</w:t>
      </w:r>
    </w:p>
    <w:p w14:paraId="66A68702" w14:textId="1D96383D" w:rsidR="0039199A" w:rsidRDefault="0039199A" w:rsidP="00401F35">
      <w:pPr>
        <w:pStyle w:val="Signature"/>
        <w:rPr>
          <w:color w:val="000000" w:themeColor="text1"/>
        </w:rPr>
      </w:pPr>
    </w:p>
    <w:p w14:paraId="26F82DD7" w14:textId="6678FF4B" w:rsidR="0039199A" w:rsidRDefault="0039199A" w:rsidP="00401F35">
      <w:pPr>
        <w:pStyle w:val="Signature"/>
        <w:rPr>
          <w:color w:val="000000" w:themeColor="text1"/>
        </w:rPr>
      </w:pPr>
      <w:r w:rsidRPr="0039199A">
        <w:rPr>
          <w:color w:val="000000" w:themeColor="text1"/>
        </w:rPr>
        <w:drawing>
          <wp:inline distT="0" distB="0" distL="0" distR="0" wp14:anchorId="463C33DB" wp14:editId="0E9E358C">
            <wp:extent cx="2324424" cy="1933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424" cy="1933845"/>
                    </a:xfrm>
                    <a:prstGeom prst="rect">
                      <a:avLst/>
                    </a:prstGeom>
                  </pic:spPr>
                </pic:pic>
              </a:graphicData>
            </a:graphic>
          </wp:inline>
        </w:drawing>
      </w:r>
    </w:p>
    <w:p w14:paraId="4AE6CC5E" w14:textId="4A9E5AB2" w:rsidR="0039199A" w:rsidRDefault="0039199A" w:rsidP="00401F35">
      <w:pPr>
        <w:pStyle w:val="Signature"/>
        <w:rPr>
          <w:color w:val="000000" w:themeColor="text1"/>
        </w:rPr>
      </w:pPr>
    </w:p>
    <w:p w14:paraId="380A288B" w14:textId="26ABB970" w:rsidR="0039199A" w:rsidRDefault="0039199A" w:rsidP="0039199A">
      <w:pPr>
        <w:pStyle w:val="Signature"/>
        <w:numPr>
          <w:ilvl w:val="0"/>
          <w:numId w:val="1"/>
        </w:numPr>
        <w:rPr>
          <w:color w:val="000000" w:themeColor="text1"/>
        </w:rPr>
      </w:pPr>
      <w:proofErr w:type="gramStart"/>
      <w:r>
        <w:rPr>
          <w:color w:val="000000" w:themeColor="text1"/>
        </w:rPr>
        <w:t>Admin :</w:t>
      </w:r>
      <w:proofErr w:type="gramEnd"/>
    </w:p>
    <w:p w14:paraId="24F5D701" w14:textId="20AB1A2A" w:rsidR="0039199A" w:rsidRDefault="0039199A" w:rsidP="0039199A">
      <w:pPr>
        <w:pStyle w:val="Signature"/>
        <w:rPr>
          <w:color w:val="000000" w:themeColor="text1"/>
        </w:rPr>
      </w:pPr>
      <w:r w:rsidRPr="0039199A">
        <w:rPr>
          <w:color w:val="000000" w:themeColor="text1"/>
        </w:rPr>
        <w:drawing>
          <wp:inline distT="0" distB="0" distL="0" distR="0" wp14:anchorId="26C7114B" wp14:editId="2E201AA6">
            <wp:extent cx="6858000" cy="29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4640"/>
                    </a:xfrm>
                    <a:prstGeom prst="rect">
                      <a:avLst/>
                    </a:prstGeom>
                  </pic:spPr>
                </pic:pic>
              </a:graphicData>
            </a:graphic>
          </wp:inline>
        </w:drawing>
      </w:r>
    </w:p>
    <w:p w14:paraId="5F177826" w14:textId="568645B6" w:rsidR="0039199A" w:rsidRDefault="0039199A" w:rsidP="0039199A">
      <w:pPr>
        <w:pStyle w:val="Signature"/>
        <w:rPr>
          <w:color w:val="000000" w:themeColor="text1"/>
        </w:rPr>
      </w:pPr>
    </w:p>
    <w:p w14:paraId="782D42CA" w14:textId="7DA73DC2" w:rsidR="0039199A" w:rsidRDefault="0039199A" w:rsidP="0039199A">
      <w:pPr>
        <w:pStyle w:val="Signature"/>
        <w:numPr>
          <w:ilvl w:val="0"/>
          <w:numId w:val="1"/>
        </w:numPr>
        <w:rPr>
          <w:color w:val="000000" w:themeColor="text1"/>
        </w:rPr>
      </w:pPr>
      <w:r>
        <w:rPr>
          <w:color w:val="000000" w:themeColor="text1"/>
        </w:rPr>
        <w:t>Category:</w:t>
      </w:r>
    </w:p>
    <w:p w14:paraId="13F92906" w14:textId="1C16B763" w:rsidR="0039199A" w:rsidRDefault="0039199A" w:rsidP="0039199A">
      <w:pPr>
        <w:pStyle w:val="Signature"/>
        <w:rPr>
          <w:color w:val="000000" w:themeColor="text1"/>
        </w:rPr>
      </w:pPr>
      <w:r w:rsidRPr="0039199A">
        <w:rPr>
          <w:color w:val="000000" w:themeColor="text1"/>
        </w:rPr>
        <w:drawing>
          <wp:inline distT="0" distB="0" distL="0" distR="0" wp14:anchorId="4B29B1DB" wp14:editId="1998F5B4">
            <wp:extent cx="5106113" cy="2953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13" cy="295316"/>
                    </a:xfrm>
                    <a:prstGeom prst="rect">
                      <a:avLst/>
                    </a:prstGeom>
                  </pic:spPr>
                </pic:pic>
              </a:graphicData>
            </a:graphic>
          </wp:inline>
        </w:drawing>
      </w:r>
    </w:p>
    <w:p w14:paraId="2E85FEE6" w14:textId="7BA924CB" w:rsidR="0039199A" w:rsidRDefault="0039199A" w:rsidP="0039199A">
      <w:pPr>
        <w:pStyle w:val="Signature"/>
        <w:rPr>
          <w:color w:val="000000" w:themeColor="text1"/>
        </w:rPr>
      </w:pPr>
    </w:p>
    <w:p w14:paraId="22F5765C" w14:textId="51AEBC14" w:rsidR="0039199A" w:rsidRDefault="0039199A" w:rsidP="0039199A">
      <w:pPr>
        <w:pStyle w:val="Signature"/>
        <w:numPr>
          <w:ilvl w:val="0"/>
          <w:numId w:val="1"/>
        </w:numPr>
        <w:rPr>
          <w:color w:val="000000" w:themeColor="text1"/>
        </w:rPr>
      </w:pPr>
      <w:proofErr w:type="spellStart"/>
      <w:r>
        <w:rPr>
          <w:color w:val="000000" w:themeColor="text1"/>
        </w:rPr>
        <w:t>Is_rate</w:t>
      </w:r>
      <w:proofErr w:type="spellEnd"/>
      <w:r>
        <w:rPr>
          <w:color w:val="000000" w:themeColor="text1"/>
        </w:rPr>
        <w:t>:</w:t>
      </w:r>
    </w:p>
    <w:p w14:paraId="37722F72" w14:textId="6C7EE154" w:rsidR="0039199A" w:rsidRDefault="0039199A" w:rsidP="0039199A">
      <w:pPr>
        <w:pStyle w:val="Signature"/>
        <w:rPr>
          <w:color w:val="000000" w:themeColor="text1"/>
        </w:rPr>
      </w:pPr>
      <w:r w:rsidRPr="0039199A">
        <w:rPr>
          <w:color w:val="000000" w:themeColor="text1"/>
        </w:rPr>
        <w:drawing>
          <wp:inline distT="0" distB="0" distL="0" distR="0" wp14:anchorId="4ACD7448" wp14:editId="46F2D269">
            <wp:extent cx="2715004" cy="647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004" cy="647790"/>
                    </a:xfrm>
                    <a:prstGeom prst="rect">
                      <a:avLst/>
                    </a:prstGeom>
                  </pic:spPr>
                </pic:pic>
              </a:graphicData>
            </a:graphic>
          </wp:inline>
        </w:drawing>
      </w:r>
    </w:p>
    <w:p w14:paraId="5A9755E4" w14:textId="4BCCD55C" w:rsidR="0039199A" w:rsidRDefault="0039199A" w:rsidP="0039199A">
      <w:pPr>
        <w:pStyle w:val="Signature"/>
        <w:rPr>
          <w:color w:val="000000" w:themeColor="text1"/>
        </w:rPr>
      </w:pPr>
    </w:p>
    <w:p w14:paraId="0C21FE6C" w14:textId="0A29AA88" w:rsidR="0039199A" w:rsidRDefault="0039199A" w:rsidP="0039199A">
      <w:pPr>
        <w:pStyle w:val="Signature"/>
        <w:numPr>
          <w:ilvl w:val="0"/>
          <w:numId w:val="1"/>
        </w:numPr>
        <w:rPr>
          <w:color w:val="000000" w:themeColor="text1"/>
        </w:rPr>
      </w:pPr>
      <w:r>
        <w:rPr>
          <w:color w:val="000000" w:themeColor="text1"/>
        </w:rPr>
        <w:t>Rate:</w:t>
      </w:r>
    </w:p>
    <w:p w14:paraId="7B7FD395" w14:textId="02ACB9BB" w:rsidR="0039199A" w:rsidRDefault="0039199A" w:rsidP="0039199A">
      <w:pPr>
        <w:pStyle w:val="Signature"/>
        <w:rPr>
          <w:color w:val="000000" w:themeColor="text1"/>
        </w:rPr>
      </w:pPr>
      <w:r w:rsidRPr="0039199A">
        <w:rPr>
          <w:color w:val="000000" w:themeColor="text1"/>
        </w:rPr>
        <w:drawing>
          <wp:inline distT="0" distB="0" distL="0" distR="0" wp14:anchorId="4A29A904" wp14:editId="3B45DFEF">
            <wp:extent cx="3905795" cy="2381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795" cy="238158"/>
                    </a:xfrm>
                    <a:prstGeom prst="rect">
                      <a:avLst/>
                    </a:prstGeom>
                  </pic:spPr>
                </pic:pic>
              </a:graphicData>
            </a:graphic>
          </wp:inline>
        </w:drawing>
      </w:r>
    </w:p>
    <w:p w14:paraId="375DEF9C" w14:textId="210EA3D6" w:rsidR="0039199A" w:rsidRDefault="0039199A" w:rsidP="0039199A">
      <w:pPr>
        <w:pStyle w:val="Signature"/>
        <w:rPr>
          <w:color w:val="000000" w:themeColor="text1"/>
        </w:rPr>
      </w:pPr>
    </w:p>
    <w:p w14:paraId="49B004E9" w14:textId="56EB6412" w:rsidR="0039199A" w:rsidRDefault="0039199A" w:rsidP="0039199A">
      <w:pPr>
        <w:pStyle w:val="Signature"/>
        <w:numPr>
          <w:ilvl w:val="0"/>
          <w:numId w:val="1"/>
        </w:numPr>
        <w:rPr>
          <w:color w:val="000000" w:themeColor="text1"/>
        </w:rPr>
      </w:pPr>
      <w:proofErr w:type="gramStart"/>
      <w:r>
        <w:rPr>
          <w:color w:val="000000" w:themeColor="text1"/>
        </w:rPr>
        <w:t>Store :</w:t>
      </w:r>
      <w:proofErr w:type="gramEnd"/>
    </w:p>
    <w:p w14:paraId="1F6AF5A9" w14:textId="54CD4ED5" w:rsidR="0039199A" w:rsidRDefault="0039199A" w:rsidP="0039199A">
      <w:pPr>
        <w:pStyle w:val="Signature"/>
        <w:rPr>
          <w:color w:val="000000" w:themeColor="text1"/>
        </w:rPr>
      </w:pPr>
      <w:r w:rsidRPr="0039199A">
        <w:rPr>
          <w:color w:val="000000" w:themeColor="text1"/>
        </w:rPr>
        <w:drawing>
          <wp:inline distT="0" distB="0" distL="0" distR="0" wp14:anchorId="4EE7B334" wp14:editId="49C63ADF">
            <wp:extent cx="6858000" cy="198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198755"/>
                    </a:xfrm>
                    <a:prstGeom prst="rect">
                      <a:avLst/>
                    </a:prstGeom>
                  </pic:spPr>
                </pic:pic>
              </a:graphicData>
            </a:graphic>
          </wp:inline>
        </w:drawing>
      </w:r>
    </w:p>
    <w:p w14:paraId="635628B4" w14:textId="4AAE5DB5" w:rsidR="0039199A" w:rsidRDefault="0039199A" w:rsidP="0039199A">
      <w:pPr>
        <w:pStyle w:val="Signature"/>
        <w:rPr>
          <w:color w:val="000000" w:themeColor="text1"/>
        </w:rPr>
      </w:pPr>
    </w:p>
    <w:p w14:paraId="1E4DBCE7" w14:textId="5C760B66" w:rsidR="0039199A" w:rsidRDefault="0039199A" w:rsidP="0039199A">
      <w:pPr>
        <w:pStyle w:val="Signature"/>
        <w:numPr>
          <w:ilvl w:val="0"/>
          <w:numId w:val="1"/>
        </w:numPr>
        <w:rPr>
          <w:color w:val="000000" w:themeColor="text1"/>
        </w:rPr>
      </w:pPr>
      <w:proofErr w:type="spellStart"/>
      <w:r>
        <w:rPr>
          <w:color w:val="000000" w:themeColor="text1"/>
        </w:rPr>
        <w:t>this_Login</w:t>
      </w:r>
      <w:proofErr w:type="spellEnd"/>
      <w:r>
        <w:rPr>
          <w:color w:val="000000" w:themeColor="text1"/>
        </w:rPr>
        <w:t>:</w:t>
      </w:r>
    </w:p>
    <w:p w14:paraId="1CBD8C30" w14:textId="77777777" w:rsidR="0039199A" w:rsidRDefault="0039199A" w:rsidP="0039199A">
      <w:pPr>
        <w:pStyle w:val="Signature"/>
        <w:rPr>
          <w:color w:val="000000" w:themeColor="text1"/>
        </w:rPr>
      </w:pPr>
    </w:p>
    <w:p w14:paraId="56EE9740" w14:textId="648764F8" w:rsidR="0039199A" w:rsidRPr="0041428F" w:rsidRDefault="0039199A" w:rsidP="00401F35">
      <w:pPr>
        <w:pStyle w:val="Signature"/>
        <w:rPr>
          <w:color w:val="000000" w:themeColor="text1"/>
        </w:rPr>
      </w:pPr>
      <w:r w:rsidRPr="0039199A">
        <w:rPr>
          <w:color w:val="000000" w:themeColor="text1"/>
        </w:rPr>
        <w:drawing>
          <wp:inline distT="0" distB="0" distL="0" distR="0" wp14:anchorId="39396605" wp14:editId="6A0BA52E">
            <wp:extent cx="1333686" cy="20005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686" cy="200053"/>
                    </a:xfrm>
                    <a:prstGeom prst="rect">
                      <a:avLst/>
                    </a:prstGeom>
                  </pic:spPr>
                </pic:pic>
              </a:graphicData>
            </a:graphic>
          </wp:inline>
        </w:drawing>
      </w:r>
    </w:p>
    <w:sectPr w:rsidR="0039199A"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2F85" w14:textId="77777777" w:rsidR="00AC0346" w:rsidRDefault="00AC0346" w:rsidP="00A66B18">
      <w:pPr>
        <w:spacing w:before="0" w:after="0"/>
      </w:pPr>
      <w:r>
        <w:separator/>
      </w:r>
    </w:p>
  </w:endnote>
  <w:endnote w:type="continuationSeparator" w:id="0">
    <w:p w14:paraId="391BBD69" w14:textId="77777777" w:rsidR="00AC0346" w:rsidRDefault="00AC034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7FC9" w14:textId="77777777" w:rsidR="00AC0346" w:rsidRDefault="00AC0346" w:rsidP="00A66B18">
      <w:pPr>
        <w:spacing w:before="0" w:after="0"/>
      </w:pPr>
      <w:r>
        <w:separator/>
      </w:r>
    </w:p>
  </w:footnote>
  <w:footnote w:type="continuationSeparator" w:id="0">
    <w:p w14:paraId="7430E67C" w14:textId="77777777" w:rsidR="00AC0346" w:rsidRDefault="00AC0346"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24A5"/>
    <w:multiLevelType w:val="hybridMultilevel"/>
    <w:tmpl w:val="398898D6"/>
    <w:lvl w:ilvl="0" w:tplc="99C81F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C3"/>
    <w:rsid w:val="00051A03"/>
    <w:rsid w:val="00073DF6"/>
    <w:rsid w:val="00083BAA"/>
    <w:rsid w:val="0010680C"/>
    <w:rsid w:val="001468D3"/>
    <w:rsid w:val="00152B0B"/>
    <w:rsid w:val="001766D6"/>
    <w:rsid w:val="00192419"/>
    <w:rsid w:val="001C270D"/>
    <w:rsid w:val="001E2320"/>
    <w:rsid w:val="00214E28"/>
    <w:rsid w:val="002425CC"/>
    <w:rsid w:val="00352B81"/>
    <w:rsid w:val="00355923"/>
    <w:rsid w:val="003776C0"/>
    <w:rsid w:val="0039199A"/>
    <w:rsid w:val="00394757"/>
    <w:rsid w:val="003A0150"/>
    <w:rsid w:val="003B21C3"/>
    <w:rsid w:val="003E24DF"/>
    <w:rsid w:val="00401F35"/>
    <w:rsid w:val="0041428F"/>
    <w:rsid w:val="00457562"/>
    <w:rsid w:val="004A2B0D"/>
    <w:rsid w:val="00515A72"/>
    <w:rsid w:val="005C2210"/>
    <w:rsid w:val="00615018"/>
    <w:rsid w:val="006179C2"/>
    <w:rsid w:val="0062123A"/>
    <w:rsid w:val="00646E75"/>
    <w:rsid w:val="006F6F10"/>
    <w:rsid w:val="00783E79"/>
    <w:rsid w:val="007B5AE8"/>
    <w:rsid w:val="007F5192"/>
    <w:rsid w:val="00831721"/>
    <w:rsid w:val="00862A06"/>
    <w:rsid w:val="00885B72"/>
    <w:rsid w:val="00A26FE7"/>
    <w:rsid w:val="00A66B18"/>
    <w:rsid w:val="00A6783B"/>
    <w:rsid w:val="00A96CF8"/>
    <w:rsid w:val="00AA089B"/>
    <w:rsid w:val="00AC0346"/>
    <w:rsid w:val="00AD26DE"/>
    <w:rsid w:val="00AE1388"/>
    <w:rsid w:val="00AF3982"/>
    <w:rsid w:val="00B50294"/>
    <w:rsid w:val="00B57D6E"/>
    <w:rsid w:val="00B93312"/>
    <w:rsid w:val="00C22421"/>
    <w:rsid w:val="00C44454"/>
    <w:rsid w:val="00C701F7"/>
    <w:rsid w:val="00C70786"/>
    <w:rsid w:val="00D10958"/>
    <w:rsid w:val="00D66593"/>
    <w:rsid w:val="00DA7257"/>
    <w:rsid w:val="00DE6DA2"/>
    <w:rsid w:val="00DF2D30"/>
    <w:rsid w:val="00E4786A"/>
    <w:rsid w:val="00E55D74"/>
    <w:rsid w:val="00E6540C"/>
    <w:rsid w:val="00E81E2A"/>
    <w:rsid w:val="00EE0952"/>
    <w:rsid w:val="00F36F4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CCB4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457562"/>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5558">
      <w:bodyDiv w:val="1"/>
      <w:marLeft w:val="0"/>
      <w:marRight w:val="0"/>
      <w:marTop w:val="0"/>
      <w:marBottom w:val="0"/>
      <w:divBdr>
        <w:top w:val="none" w:sz="0" w:space="0" w:color="auto"/>
        <w:left w:val="none" w:sz="0" w:space="0" w:color="auto"/>
        <w:bottom w:val="none" w:sz="0" w:space="0" w:color="auto"/>
        <w:right w:val="none" w:sz="0" w:space="0" w:color="auto"/>
      </w:divBdr>
    </w:div>
    <w:div w:id="555897842">
      <w:bodyDiv w:val="1"/>
      <w:marLeft w:val="0"/>
      <w:marRight w:val="0"/>
      <w:marTop w:val="0"/>
      <w:marBottom w:val="0"/>
      <w:divBdr>
        <w:top w:val="none" w:sz="0" w:space="0" w:color="auto"/>
        <w:left w:val="none" w:sz="0" w:space="0" w:color="auto"/>
        <w:bottom w:val="none" w:sz="0" w:space="0" w:color="auto"/>
        <w:right w:val="none" w:sz="0" w:space="0" w:color="auto"/>
      </w:divBdr>
    </w:div>
    <w:div w:id="605310242">
      <w:bodyDiv w:val="1"/>
      <w:marLeft w:val="0"/>
      <w:marRight w:val="0"/>
      <w:marTop w:val="0"/>
      <w:marBottom w:val="0"/>
      <w:divBdr>
        <w:top w:val="none" w:sz="0" w:space="0" w:color="auto"/>
        <w:left w:val="none" w:sz="0" w:space="0" w:color="auto"/>
        <w:bottom w:val="none" w:sz="0" w:space="0" w:color="auto"/>
        <w:right w:val="none" w:sz="0" w:space="0" w:color="auto"/>
      </w:divBdr>
    </w:div>
    <w:div w:id="1212839816">
      <w:bodyDiv w:val="1"/>
      <w:marLeft w:val="0"/>
      <w:marRight w:val="0"/>
      <w:marTop w:val="0"/>
      <w:marBottom w:val="0"/>
      <w:divBdr>
        <w:top w:val="none" w:sz="0" w:space="0" w:color="auto"/>
        <w:left w:val="none" w:sz="0" w:space="0" w:color="auto"/>
        <w:bottom w:val="none" w:sz="0" w:space="0" w:color="auto"/>
        <w:right w:val="none" w:sz="0" w:space="0" w:color="auto"/>
      </w:divBdr>
    </w:div>
    <w:div w:id="1230572928">
      <w:bodyDiv w:val="1"/>
      <w:marLeft w:val="0"/>
      <w:marRight w:val="0"/>
      <w:marTop w:val="0"/>
      <w:marBottom w:val="0"/>
      <w:divBdr>
        <w:top w:val="none" w:sz="0" w:space="0" w:color="auto"/>
        <w:left w:val="none" w:sz="0" w:space="0" w:color="auto"/>
        <w:bottom w:val="none" w:sz="0" w:space="0" w:color="auto"/>
        <w:right w:val="none" w:sz="0" w:space="0" w:color="auto"/>
      </w:divBdr>
    </w:div>
    <w:div w:id="2100908974">
      <w:bodyDiv w:val="1"/>
      <w:marLeft w:val="0"/>
      <w:marRight w:val="0"/>
      <w:marTop w:val="0"/>
      <w:marBottom w:val="0"/>
      <w:divBdr>
        <w:top w:val="none" w:sz="0" w:space="0" w:color="auto"/>
        <w:left w:val="none" w:sz="0" w:space="0" w:color="auto"/>
        <w:bottom w:val="none" w:sz="0" w:space="0" w:color="auto"/>
        <w:right w:val="none" w:sz="0" w:space="0" w:color="auto"/>
      </w:divBdr>
    </w:div>
    <w:div w:id="21046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en-US%7b3FE1BAD2-68B4-4FB7-B0AF-AAD1124BE223%7d\%7bDEB3D921-17E3-4318-944B-4CAB7780ECA7%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445D81-CE52-42B5-8F28-C01203F2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{DEB3D921-17E3-4318-944B-4CAB7780ECA7}tf56348247_win32.dotx</Template>
  <TotalTime>0</TotalTime>
  <Pages>6</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2022-05-14T21:13:00Z</dcterms:created>
  <dcterms:modified xsi:type="dcterms:W3CDTF">2022-05-15T10:01:00Z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